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w:t>
      </w:r>
      <w:r w:rsidR="0020596F">
        <w:rPr>
          <w:color w:val="FF0066"/>
          <w:sz w:val="20"/>
          <w:szCs w:val="20"/>
        </w:rPr>
        <w:t>ID</w:t>
      </w:r>
      <w:r w:rsidR="005960B6">
        <w:rPr>
          <w:color w:val="FF0066"/>
          <w:sz w:val="20"/>
          <w:szCs w:val="20"/>
        </w:rPr>
        <w:t>}</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Default="005C74C7">
      <w:pPr>
        <w:widowControl/>
        <w:jc w:val="both"/>
      </w:pPr>
      <w:r>
        <w:t xml:space="preserve">г. Москва                                                                                                                                    </w:t>
      </w:r>
      <w:r w:rsidR="00F943B4">
        <w:rPr>
          <w:color w:val="FF0066"/>
        </w:rPr>
        <w:t xml:space="preserve"> «</w:t>
      </w:r>
      <w:r w:rsidR="00A01330">
        <w:rPr>
          <w:color w:val="FF0066"/>
        </w:rPr>
        <w:t>${</w:t>
      </w:r>
      <w:r w:rsidR="00F943B4">
        <w:rPr>
          <w:color w:val="FF0066"/>
        </w:rPr>
        <w:t>DAY</w:t>
      </w:r>
      <w:r w:rsidR="00A01330">
        <w:rPr>
          <w:color w:val="FF0066"/>
        </w:rPr>
        <w:t>}</w:t>
      </w:r>
      <w:r>
        <w:rPr>
          <w:color w:val="FF0066"/>
        </w:rPr>
        <w:t xml:space="preserve">» </w:t>
      </w:r>
      <w:r w:rsidR="00A01330">
        <w:rPr>
          <w:color w:val="FF0066"/>
        </w:rPr>
        <w:t>${</w:t>
      </w:r>
      <w:r w:rsidR="00635349">
        <w:rPr>
          <w:color w:val="FF0066"/>
        </w:rPr>
        <w:t>MONTH</w:t>
      </w:r>
      <w:r w:rsidR="00A01330">
        <w:rPr>
          <w:color w:val="FF0066"/>
        </w:rPr>
        <w:t>} ${</w:t>
      </w:r>
      <w:r w:rsidR="00F943B4">
        <w:rPr>
          <w:color w:val="FF0066"/>
        </w:rPr>
        <w:t>YEAR</w:t>
      </w:r>
      <w:r w:rsidR="00A01330">
        <w:rPr>
          <w:color w:val="FF0066"/>
        </w:rPr>
        <w:t>}</w:t>
      </w:r>
      <w:r w:rsidR="00F943B4">
        <w:rPr>
          <w:color w:val="FF0066"/>
        </w:rPr>
        <w:t xml:space="preserve"> </w:t>
      </w:r>
      <w:r>
        <w:rPr>
          <w:color w:val="FF0066"/>
        </w:rPr>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bookmarkStart w:id="0" w:name="_GoBack"/>
      <w:bookmarkEnd w:id="0"/>
      <w:r>
        <w:t>заветы Ростиславовны, именуемое в дальнейшем «КОМПАНИЯ», и</w:t>
      </w:r>
      <w:r w:rsidR="000D6F4B">
        <w:rPr>
          <w:color w:val="FF0066"/>
        </w:rPr>
        <w:t xml:space="preserve"> </w:t>
      </w:r>
      <w:r w:rsidR="00A01330">
        <w:rPr>
          <w:color w:val="FF0066"/>
        </w:rPr>
        <w:t>${</w:t>
      </w:r>
      <w:r w:rsidR="000D6F4B">
        <w:rPr>
          <w:color w:val="FF0066"/>
        </w:rPr>
        <w:t>FIO</w:t>
      </w:r>
      <w:r w:rsidR="00A01330">
        <w:rPr>
          <w:color w:val="FF0066"/>
        </w:rPr>
        <w:t>}</w:t>
      </w:r>
      <w:r>
        <w:rPr>
          <w:color w:val="FF0066"/>
        </w:rPr>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pPr>
        <w:widowControl/>
        <w:numPr>
          <w:ilvl w:val="1"/>
          <w:numId w:val="2"/>
        </w:numPr>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pPr>
        <w:widowControl/>
        <w:numPr>
          <w:ilvl w:val="1"/>
          <w:numId w:val="2"/>
        </w:numPr>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pPr>
        <w:widowControl/>
        <w:numPr>
          <w:ilvl w:val="1"/>
          <w:numId w:val="2"/>
        </w:numPr>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lastRenderedPageBreak/>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lastRenderedPageBreak/>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lastRenderedPageBreak/>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lastRenderedPageBreak/>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lastRenderedPageBreak/>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7777777" w:rsidR="000D0EBC" w:rsidRDefault="005C74C7">
            <w:pPr>
              <w:widowControl/>
              <w:tabs>
                <w:tab w:val="left" w:pos="6804"/>
              </w:tabs>
              <w:jc w:val="both"/>
              <w:rPr>
                <w:color w:val="000000"/>
              </w:rPr>
            </w:pPr>
            <w:r>
              <w:rPr>
                <w:color w:val="000000"/>
              </w:rPr>
              <w:t>Юр.адрес: 127006 г Москва, ул Садовая-Триумфальная, д 4-10, пом 11, комн 15</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Default="005C74C7">
            <w:pPr>
              <w:widowControl/>
              <w:jc w:val="both"/>
              <w:rPr>
                <w:color w:val="000000"/>
              </w:rPr>
            </w:pPr>
            <w:r>
              <w:rPr>
                <w:color w:val="000000"/>
              </w:rPr>
              <w:t xml:space="preserve">ФИО:   </w:t>
            </w:r>
            <w:r w:rsidR="00A01330">
              <w:rPr>
                <w:color w:val="000000"/>
              </w:rPr>
              <w:t>${</w:t>
            </w:r>
            <w:r w:rsidR="00F748F8">
              <w:rPr>
                <w:color w:val="FF0066"/>
              </w:rPr>
              <w:t>FIO</w:t>
            </w:r>
            <w:r w:rsidR="00A01330">
              <w:rPr>
                <w:color w:val="FF0066"/>
              </w:rPr>
              <w:t>}</w:t>
            </w:r>
          </w:p>
          <w:p w14:paraId="3AC07F13" w14:textId="77777777" w:rsidR="000D0EBC" w:rsidRDefault="000D0EBC">
            <w:pPr>
              <w:widowControl/>
              <w:jc w:val="both"/>
              <w:rPr>
                <w:color w:val="000000"/>
              </w:rPr>
            </w:pPr>
          </w:p>
          <w:p w14:paraId="05D7CF4D" w14:textId="2ED3E935" w:rsidR="000D0EBC" w:rsidRDefault="005C74C7" w:rsidP="00A01330">
            <w:pPr>
              <w:widowControl/>
              <w:jc w:val="both"/>
            </w:pPr>
            <w:r>
              <w:rPr>
                <w:color w:val="000000"/>
              </w:rPr>
              <w:t xml:space="preserve">Паспорт: </w:t>
            </w:r>
            <w:r w:rsidR="00A01330">
              <w:rPr>
                <w:color w:val="000000"/>
              </w:rPr>
              <w:t>${</w:t>
            </w:r>
            <w:r w:rsidR="00252079">
              <w:rPr>
                <w:color w:val="FF0066"/>
              </w:rPr>
              <w:t>PASSPORT</w:t>
            </w:r>
            <w:r w:rsidR="00A01330">
              <w:rPr>
                <w:color w:val="FF0066"/>
              </w:rPr>
              <w:t>}</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Default="005C74C7">
            <w:pPr>
              <w:rPr>
                <w:color w:val="FF0066"/>
              </w:rPr>
            </w:pPr>
            <w:r>
              <w:rPr>
                <w:color w:val="000000"/>
              </w:rPr>
              <w:t>Адрес:</w:t>
            </w:r>
            <w:r>
              <w:rPr>
                <w:color w:val="FF0066"/>
              </w:rPr>
              <w:t xml:space="preserve"> </w:t>
            </w:r>
            <w:r w:rsidR="00A01330">
              <w:rPr>
                <w:color w:val="FF0066"/>
              </w:rPr>
              <w:t>${</w:t>
            </w:r>
            <w:r w:rsidR="00F748F8">
              <w:rPr>
                <w:color w:val="FF0066"/>
              </w:rPr>
              <w:t>ADDRESS</w:t>
            </w:r>
            <w:r w:rsidR="00A01330">
              <w:rPr>
                <w:color w:val="FF0066"/>
              </w:rPr>
              <w:t>}</w:t>
            </w:r>
          </w:p>
          <w:p w14:paraId="055640AF" w14:textId="77777777" w:rsidR="000D0EBC" w:rsidRDefault="000D0EBC">
            <w:pPr>
              <w:rPr>
                <w:color w:val="FF0066"/>
              </w:rPr>
            </w:pPr>
          </w:p>
          <w:p w14:paraId="58FC2E2C" w14:textId="77777777" w:rsidR="000D0EBC" w:rsidRDefault="005C74C7">
            <w:pPr>
              <w:rPr>
                <w:color w:val="000000"/>
              </w:rPr>
            </w:pPr>
            <w:r>
              <w:rPr>
                <w:color w:val="FF0066"/>
              </w:rPr>
              <w:t xml:space="preserve">                          </w:t>
            </w:r>
          </w:p>
          <w:p w14:paraId="5D843B74" w14:textId="755F5D11" w:rsidR="000D0EBC" w:rsidRDefault="005C74C7" w:rsidP="00A01330">
            <w:pPr>
              <w:jc w:val="both"/>
            </w:pPr>
            <w:r>
              <w:rPr>
                <w:color w:val="000000"/>
              </w:rPr>
              <w:t>Тел</w:t>
            </w:r>
            <w:r>
              <w:rPr>
                <w:color w:val="FF0066"/>
              </w:rPr>
              <w:t xml:space="preserve"> </w:t>
            </w:r>
            <w:r w:rsidR="00A01330">
              <w:rPr>
                <w:color w:val="FF0066"/>
              </w:rPr>
              <w:t>${</w:t>
            </w:r>
            <w:r w:rsidR="00F748F8">
              <w:rPr>
                <w:color w:val="FF0066"/>
              </w:rPr>
              <w:t>PHONE</w:t>
            </w:r>
            <w:r w:rsidR="00A01330">
              <w:rPr>
                <w:color w:val="FF0066"/>
              </w:rPr>
              <w:t>}</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 xml:space="preserve">№ </w:t>
      </w:r>
      <w:r w:rsidR="00A01330">
        <w:rPr>
          <w:b/>
          <w:bCs/>
        </w:rPr>
        <w:t>${</w:t>
      </w:r>
      <w:r w:rsidR="00F748F8">
        <w:rPr>
          <w:b/>
          <w:bCs/>
          <w:color w:val="FF0066"/>
        </w:rPr>
        <w:t>ID</w:t>
      </w:r>
      <w:r w:rsidR="00A01330">
        <w:rPr>
          <w:b/>
          <w:bCs/>
          <w:color w:val="FF0066"/>
        </w:rPr>
        <w:t>}</w:t>
      </w:r>
      <w:r>
        <w:rPr>
          <w:b/>
          <w:bCs/>
          <w:color w:val="FF0066"/>
        </w:rPr>
        <w:t xml:space="preserve"> </w:t>
      </w:r>
      <w:r>
        <w:rPr>
          <w:b/>
          <w:bCs/>
        </w:rPr>
        <w:t xml:space="preserve"> от </w:t>
      </w:r>
      <w:r w:rsidR="00F748F8">
        <w:rPr>
          <w:b/>
          <w:bCs/>
          <w:color w:val="FF0066"/>
        </w:rPr>
        <w:t>«</w:t>
      </w:r>
      <w:r w:rsidR="00A01330">
        <w:rPr>
          <w:b/>
          <w:bCs/>
          <w:color w:val="FF0066"/>
        </w:rPr>
        <w:t>${</w:t>
      </w:r>
      <w:r w:rsidR="00F748F8">
        <w:rPr>
          <w:b/>
          <w:bCs/>
          <w:color w:val="FF0066"/>
        </w:rPr>
        <w:t>DAY</w:t>
      </w:r>
      <w:r w:rsidR="00A01330">
        <w:rPr>
          <w:b/>
          <w:bCs/>
          <w:color w:val="FF0066"/>
        </w:rPr>
        <w:t>}</w:t>
      </w:r>
      <w:r>
        <w:rPr>
          <w:b/>
          <w:bCs/>
          <w:color w:val="FF0066"/>
        </w:rPr>
        <w:t xml:space="preserve">» </w:t>
      </w:r>
      <w:r w:rsidR="00A01330">
        <w:rPr>
          <w:b/>
          <w:bCs/>
          <w:color w:val="FF0066"/>
        </w:rPr>
        <w:t>${</w:t>
      </w:r>
      <w:r w:rsidR="00F748F8">
        <w:rPr>
          <w:b/>
          <w:bCs/>
          <w:color w:val="FF0066"/>
        </w:rPr>
        <w:t>MONTH</w:t>
      </w:r>
      <w:r w:rsidR="00A01330">
        <w:rPr>
          <w:b/>
          <w:bCs/>
          <w:color w:val="FF0066"/>
        </w:rPr>
        <w:t>} ${</w:t>
      </w:r>
      <w:r w:rsidR="00F748F8">
        <w:rPr>
          <w:b/>
          <w:bCs/>
          <w:color w:val="FF0066"/>
        </w:rPr>
        <w:t>YEAR</w:t>
      </w:r>
      <w:r w:rsidR="00A01330">
        <w:rPr>
          <w:b/>
          <w:bCs/>
          <w:color w:val="FF0066"/>
        </w:rPr>
        <w:t>}</w:t>
      </w:r>
      <w:r>
        <w:rPr>
          <w:b/>
          <w:bCs/>
          <w:color w:val="FF0066"/>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t>${</w:t>
            </w:r>
            <w:r w:rsidR="00F748F8">
              <w:rPr>
                <w:color w:val="FF0066"/>
              </w:rPr>
              <w:t>ID</w:t>
            </w:r>
            <w:r w:rsidR="00A01330">
              <w:rPr>
                <w:color w:val="FF0066"/>
              </w:rPr>
              <w:t>}</w:t>
            </w:r>
            <w:r w:rsidR="00F748F8">
              <w:rPr>
                <w:color w:val="FF0066"/>
              </w:rPr>
              <w:t xml:space="preserve"> от </w:t>
            </w:r>
            <w:r w:rsidR="00A01330">
              <w:rPr>
                <w:color w:val="FF0066"/>
              </w:rPr>
              <w:t>${</w:t>
            </w:r>
            <w:r w:rsidR="00F748F8">
              <w:rPr>
                <w:color w:val="FF0066"/>
              </w:rPr>
              <w:t>DAY</w:t>
            </w:r>
            <w:r w:rsidR="00A01330">
              <w:rPr>
                <w:color w:val="FF0066"/>
              </w:rPr>
              <w:t>} ${</w:t>
            </w:r>
            <w:r w:rsidR="00F748F8">
              <w:rPr>
                <w:color w:val="FF0066"/>
              </w:rPr>
              <w:t>MONTH</w:t>
            </w:r>
            <w:r w:rsidR="00A01330">
              <w:rPr>
                <w:color w:val="FF0066"/>
              </w:rPr>
              <w:t>} ${</w:t>
            </w:r>
            <w:r w:rsidR="00F748F8">
              <w:rPr>
                <w:color w:val="FF0066"/>
              </w:rPr>
              <w:t>YEAR</w:t>
            </w:r>
            <w:r w:rsidR="00A01330">
              <w:rPr>
                <w:color w:val="FF0066"/>
              </w:rPr>
              <w:t>}</w:t>
            </w:r>
            <w:r w:rsidR="00F748F8">
              <w:rPr>
                <w:color w:val="FF0066"/>
              </w:rPr>
              <w:t xml:space="preserve"> </w:t>
            </w:r>
            <w:r>
              <w:rPr>
                <w:color w:val="FF0066"/>
              </w:rPr>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Default="000D0EBC">
            <w:pPr>
              <w:snapToGrid w:val="0"/>
            </w:pPr>
          </w:p>
        </w:tc>
        <w:tc>
          <w:tcPr>
            <w:tcW w:w="3703" w:type="dxa"/>
            <w:gridSpan w:val="8"/>
            <w:vMerge/>
            <w:shd w:val="clear" w:color="auto" w:fill="auto"/>
            <w:vAlign w:val="center"/>
          </w:tcPr>
          <w:p w14:paraId="2ADED362" w14:textId="77777777" w:rsidR="000D0EBC"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Default="000D0EBC">
            <w:pPr>
              <w:snapToGrid w:val="0"/>
            </w:pPr>
          </w:p>
        </w:tc>
        <w:tc>
          <w:tcPr>
            <w:tcW w:w="3703" w:type="dxa"/>
            <w:gridSpan w:val="8"/>
            <w:vMerge/>
            <w:shd w:val="clear" w:color="auto" w:fill="auto"/>
            <w:vAlign w:val="center"/>
          </w:tcPr>
          <w:p w14:paraId="58C0B22D" w14:textId="77777777" w:rsidR="000D0EBC"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Default="000D0EBC">
            <w:pPr>
              <w:snapToGrid w:val="0"/>
            </w:pPr>
          </w:p>
        </w:tc>
        <w:tc>
          <w:tcPr>
            <w:tcW w:w="1146" w:type="dxa"/>
            <w:gridSpan w:val="3"/>
            <w:shd w:val="clear" w:color="auto" w:fill="auto"/>
            <w:vAlign w:val="bottom"/>
          </w:tcPr>
          <w:p w14:paraId="251D04BE" w14:textId="77777777" w:rsidR="000D0EBC" w:rsidRDefault="000D0EBC">
            <w:pPr>
              <w:snapToGrid w:val="0"/>
            </w:pPr>
          </w:p>
        </w:tc>
        <w:tc>
          <w:tcPr>
            <w:tcW w:w="888" w:type="dxa"/>
            <w:shd w:val="clear" w:color="auto" w:fill="auto"/>
            <w:vAlign w:val="bottom"/>
          </w:tcPr>
          <w:p w14:paraId="654BB088" w14:textId="77777777" w:rsidR="000D0EBC" w:rsidRDefault="000D0EBC">
            <w:pPr>
              <w:snapToGrid w:val="0"/>
            </w:pPr>
          </w:p>
        </w:tc>
        <w:tc>
          <w:tcPr>
            <w:tcW w:w="321" w:type="dxa"/>
            <w:shd w:val="clear" w:color="auto" w:fill="auto"/>
            <w:vAlign w:val="bottom"/>
          </w:tcPr>
          <w:p w14:paraId="23C04480" w14:textId="77777777" w:rsidR="000D0EBC" w:rsidRDefault="000D0EBC">
            <w:pPr>
              <w:snapToGrid w:val="0"/>
            </w:pPr>
          </w:p>
        </w:tc>
        <w:tc>
          <w:tcPr>
            <w:tcW w:w="674" w:type="dxa"/>
            <w:gridSpan w:val="2"/>
            <w:shd w:val="clear" w:color="auto" w:fill="auto"/>
            <w:vAlign w:val="bottom"/>
          </w:tcPr>
          <w:p w14:paraId="221095FA" w14:textId="77777777" w:rsidR="000D0EBC" w:rsidRDefault="000D0EBC">
            <w:pPr>
              <w:snapToGrid w:val="0"/>
            </w:pPr>
          </w:p>
        </w:tc>
        <w:tc>
          <w:tcPr>
            <w:tcW w:w="674" w:type="dxa"/>
            <w:shd w:val="clear" w:color="auto" w:fill="auto"/>
            <w:vAlign w:val="bottom"/>
          </w:tcPr>
          <w:p w14:paraId="7156697D" w14:textId="77777777" w:rsidR="000D0EBC"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Default="000D0EBC">
            <w:pPr>
              <w:snapToGrid w:val="0"/>
            </w:pPr>
          </w:p>
        </w:tc>
        <w:tc>
          <w:tcPr>
            <w:tcW w:w="1146" w:type="dxa"/>
            <w:gridSpan w:val="3"/>
            <w:shd w:val="clear" w:color="auto" w:fill="auto"/>
            <w:vAlign w:val="bottom"/>
          </w:tcPr>
          <w:p w14:paraId="632F9274" w14:textId="77777777" w:rsidR="000D0EBC" w:rsidRDefault="000D0EBC">
            <w:pPr>
              <w:snapToGrid w:val="0"/>
            </w:pPr>
          </w:p>
        </w:tc>
        <w:tc>
          <w:tcPr>
            <w:tcW w:w="888" w:type="dxa"/>
            <w:shd w:val="clear" w:color="auto" w:fill="auto"/>
            <w:vAlign w:val="bottom"/>
          </w:tcPr>
          <w:p w14:paraId="33124A07" w14:textId="77777777" w:rsidR="000D0EBC" w:rsidRDefault="000D0EBC">
            <w:pPr>
              <w:snapToGrid w:val="0"/>
            </w:pPr>
          </w:p>
        </w:tc>
        <w:tc>
          <w:tcPr>
            <w:tcW w:w="321" w:type="dxa"/>
            <w:shd w:val="clear" w:color="auto" w:fill="auto"/>
            <w:vAlign w:val="bottom"/>
          </w:tcPr>
          <w:p w14:paraId="5FAEB8DF" w14:textId="77777777" w:rsidR="000D0EBC" w:rsidRDefault="000D0EBC">
            <w:pPr>
              <w:snapToGrid w:val="0"/>
            </w:pPr>
          </w:p>
        </w:tc>
        <w:tc>
          <w:tcPr>
            <w:tcW w:w="674" w:type="dxa"/>
            <w:gridSpan w:val="2"/>
            <w:shd w:val="clear" w:color="auto" w:fill="auto"/>
            <w:vAlign w:val="bottom"/>
          </w:tcPr>
          <w:p w14:paraId="4CF7240B" w14:textId="77777777" w:rsidR="000D0EBC" w:rsidRDefault="000D0EBC">
            <w:pPr>
              <w:snapToGrid w:val="0"/>
            </w:pPr>
          </w:p>
        </w:tc>
        <w:tc>
          <w:tcPr>
            <w:tcW w:w="674" w:type="dxa"/>
            <w:shd w:val="clear" w:color="auto" w:fill="auto"/>
            <w:vAlign w:val="bottom"/>
          </w:tcPr>
          <w:p w14:paraId="402E9C74" w14:textId="77777777" w:rsidR="000D0EBC"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Default="005C74C7">
            <w:r>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Default="005C74C7">
            <w:r>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Default="005C74C7" w:rsidP="00A01330">
            <w:pPr>
              <w:jc w:val="both"/>
            </w:pPr>
            <w:r>
              <w:t xml:space="preserve">ЗАКАЗЧИК:  </w:t>
            </w:r>
            <w:r w:rsidR="00A01330">
              <w:t>${</w:t>
            </w:r>
            <w:r w:rsidR="00F748F8">
              <w:rPr>
                <w:color w:val="FF0066"/>
              </w:rPr>
              <w:t>FIO</w:t>
            </w:r>
            <w:r w:rsidR="00A01330">
              <w:rPr>
                <w:color w:val="FF0066"/>
              </w:rPr>
              <w:t>}</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Default="00E37864">
            <w:r>
              <w:t>ТЕПЛОХОД:  «${TEPLOHOD}</w:t>
            </w:r>
            <w:r w:rsidR="005C74C7">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Default="005C74C7" w:rsidP="00E37864">
            <w:pPr>
              <w:jc w:val="both"/>
            </w:pPr>
            <w:r>
              <w:t xml:space="preserve">РЕЙС : </w:t>
            </w:r>
            <w:r w:rsidR="00E37864">
              <w:t>${WAY}</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Default="000D0EBC">
            <w:pPr>
              <w:snapToGrid w:val="0"/>
            </w:pPr>
          </w:p>
        </w:tc>
        <w:tc>
          <w:tcPr>
            <w:tcW w:w="1146" w:type="dxa"/>
            <w:gridSpan w:val="3"/>
            <w:shd w:val="clear" w:color="auto" w:fill="auto"/>
            <w:vAlign w:val="bottom"/>
          </w:tcPr>
          <w:p w14:paraId="60117B80" w14:textId="77777777" w:rsidR="000D0EBC" w:rsidRDefault="000D0EBC">
            <w:pPr>
              <w:snapToGrid w:val="0"/>
            </w:pPr>
          </w:p>
        </w:tc>
        <w:tc>
          <w:tcPr>
            <w:tcW w:w="888" w:type="dxa"/>
            <w:shd w:val="clear" w:color="auto" w:fill="auto"/>
            <w:vAlign w:val="bottom"/>
          </w:tcPr>
          <w:p w14:paraId="19BBC341" w14:textId="77777777" w:rsidR="000D0EBC" w:rsidRDefault="000D0EBC">
            <w:pPr>
              <w:snapToGrid w:val="0"/>
            </w:pPr>
          </w:p>
        </w:tc>
        <w:tc>
          <w:tcPr>
            <w:tcW w:w="321" w:type="dxa"/>
            <w:shd w:val="clear" w:color="auto" w:fill="auto"/>
            <w:vAlign w:val="bottom"/>
          </w:tcPr>
          <w:p w14:paraId="533E61B7" w14:textId="77777777" w:rsidR="000D0EBC" w:rsidRDefault="000D0EBC">
            <w:pPr>
              <w:snapToGrid w:val="0"/>
            </w:pPr>
          </w:p>
        </w:tc>
        <w:tc>
          <w:tcPr>
            <w:tcW w:w="674" w:type="dxa"/>
            <w:gridSpan w:val="2"/>
            <w:shd w:val="clear" w:color="auto" w:fill="auto"/>
            <w:vAlign w:val="bottom"/>
          </w:tcPr>
          <w:p w14:paraId="1B377FCD" w14:textId="77777777" w:rsidR="000D0EBC" w:rsidRDefault="000D0EBC">
            <w:pPr>
              <w:snapToGrid w:val="0"/>
            </w:pPr>
          </w:p>
        </w:tc>
        <w:tc>
          <w:tcPr>
            <w:tcW w:w="674" w:type="dxa"/>
            <w:shd w:val="clear" w:color="auto" w:fill="auto"/>
            <w:vAlign w:val="bottom"/>
          </w:tcPr>
          <w:p w14:paraId="3B2E988A" w14:textId="77777777" w:rsidR="000D0EBC"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C4123A" w:rsidRDefault="005C74C7" w:rsidP="001B62EB">
            <w:pPr>
              <w:rPr>
                <w:lang w:val="en-US"/>
              </w:rPr>
            </w:pPr>
            <w:r>
              <w:rPr>
                <w:color w:val="FF0066"/>
              </w:rPr>
              <w:t> </w:t>
            </w:r>
            <w:r w:rsidR="001B62EB">
              <w:rPr>
                <w:color w:val="FF0066"/>
              </w:rPr>
              <w:t xml:space="preserve">${DATE1} </w:t>
            </w:r>
            <w:r>
              <w:rPr>
                <w:color w:val="FF0066"/>
              </w:rPr>
              <w:t>с</w:t>
            </w:r>
            <w:r w:rsidR="001B62EB">
              <w:rPr>
                <w:color w:val="FF0066"/>
              </w:rPr>
              <w:t xml:space="preserve"> ${TIME_REG}</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Default="005C74C7">
            <w:r>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Default="008865CE" w:rsidP="008865CE">
            <w:r>
              <w:rPr>
                <w:color w:val="FF0066"/>
              </w:rPr>
              <w:t>${DATE1} ${TIME1}</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Default="005C74C7" w:rsidP="008865CE">
            <w:r>
              <w:rPr>
                <w:color w:val="FF0066"/>
              </w:rPr>
              <w:t> </w:t>
            </w:r>
            <w:r w:rsidR="008865CE">
              <w:rPr>
                <w:color w:val="FF0066"/>
              </w:rPr>
              <w:t>${DATE1}</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Default="005C74C7">
            <w:r>
              <w:t>ДАТА ПРИБЫТИЯ</w:t>
            </w:r>
          </w:p>
        </w:tc>
        <w:tc>
          <w:tcPr>
            <w:tcW w:w="888" w:type="dxa"/>
            <w:shd w:val="clear" w:color="auto" w:fill="auto"/>
            <w:vAlign w:val="bottom"/>
          </w:tcPr>
          <w:p w14:paraId="075A1305" w14:textId="77777777" w:rsidR="000D0EBC"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Default="005C74C7" w:rsidP="008865CE">
            <w:r>
              <w:rPr>
                <w:color w:val="FF0066"/>
              </w:rPr>
              <w:t> </w:t>
            </w:r>
            <w:r w:rsidR="008865CE">
              <w:rPr>
                <w:color w:val="FF0066"/>
              </w:rPr>
              <w:t>${DATE2}</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Default="008865CE">
            <w:r>
              <w:rPr>
                <w:color w:val="FF0066"/>
              </w:rPr>
              <w:t> ${TIME1}</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Default="005C74C7">
            <w:r>
              <w:t>ВРЕМЯ ПРИБЫТИЯ</w:t>
            </w:r>
          </w:p>
        </w:tc>
        <w:tc>
          <w:tcPr>
            <w:tcW w:w="888" w:type="dxa"/>
            <w:shd w:val="clear" w:color="auto" w:fill="auto"/>
            <w:vAlign w:val="bottom"/>
          </w:tcPr>
          <w:p w14:paraId="567A18E6" w14:textId="77777777" w:rsidR="000D0EBC"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Default="008865CE">
            <w:r>
              <w:rPr>
                <w:color w:val="FF0066"/>
              </w:rPr>
              <w:t> ${TIME2}</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Default="008865CE" w:rsidP="008865CE">
            <w:r>
              <w:rPr>
                <w:color w:val="FF0066"/>
              </w:rPr>
              <w:t>${PORT1}</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Default="005C74C7">
            <w:r>
              <w:t>ПОРТ ПРИБЫТИЯ</w:t>
            </w:r>
          </w:p>
        </w:tc>
        <w:tc>
          <w:tcPr>
            <w:tcW w:w="888" w:type="dxa"/>
            <w:shd w:val="clear" w:color="auto" w:fill="auto"/>
            <w:vAlign w:val="bottom"/>
          </w:tcPr>
          <w:p w14:paraId="3FF3F98B" w14:textId="77777777" w:rsidR="000D0EBC"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Default="005C74C7" w:rsidP="008865CE">
            <w:r>
              <w:rPr>
                <w:color w:val="FF0066"/>
              </w:rPr>
              <w:t> </w:t>
            </w:r>
            <w:r w:rsidR="008865CE">
              <w:rPr>
                <w:color w:val="FF0066"/>
              </w:rPr>
              <w:t>${PORT2}</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Default="000D0EBC">
            <w:pPr>
              <w:snapToGrid w:val="0"/>
            </w:pPr>
          </w:p>
        </w:tc>
        <w:tc>
          <w:tcPr>
            <w:tcW w:w="1146" w:type="dxa"/>
            <w:gridSpan w:val="3"/>
            <w:shd w:val="clear" w:color="auto" w:fill="auto"/>
            <w:vAlign w:val="bottom"/>
          </w:tcPr>
          <w:p w14:paraId="1D34399A" w14:textId="77777777" w:rsidR="000D0EBC" w:rsidRDefault="000D0EBC">
            <w:pPr>
              <w:snapToGrid w:val="0"/>
            </w:pPr>
          </w:p>
        </w:tc>
        <w:tc>
          <w:tcPr>
            <w:tcW w:w="888" w:type="dxa"/>
            <w:shd w:val="clear" w:color="auto" w:fill="auto"/>
            <w:vAlign w:val="bottom"/>
          </w:tcPr>
          <w:p w14:paraId="779289AE" w14:textId="77777777" w:rsidR="000D0EBC" w:rsidRDefault="000D0EBC">
            <w:pPr>
              <w:snapToGrid w:val="0"/>
            </w:pPr>
          </w:p>
        </w:tc>
        <w:tc>
          <w:tcPr>
            <w:tcW w:w="321" w:type="dxa"/>
            <w:shd w:val="clear" w:color="auto" w:fill="auto"/>
            <w:vAlign w:val="bottom"/>
          </w:tcPr>
          <w:p w14:paraId="4BB8D604" w14:textId="77777777" w:rsidR="000D0EBC" w:rsidRDefault="000D0EBC">
            <w:pPr>
              <w:snapToGrid w:val="0"/>
            </w:pPr>
          </w:p>
        </w:tc>
        <w:tc>
          <w:tcPr>
            <w:tcW w:w="674" w:type="dxa"/>
            <w:gridSpan w:val="2"/>
            <w:shd w:val="clear" w:color="auto" w:fill="auto"/>
            <w:vAlign w:val="bottom"/>
          </w:tcPr>
          <w:p w14:paraId="0CF73065" w14:textId="77777777" w:rsidR="000D0EBC" w:rsidRDefault="000D0EBC">
            <w:pPr>
              <w:snapToGrid w:val="0"/>
            </w:pPr>
          </w:p>
        </w:tc>
        <w:tc>
          <w:tcPr>
            <w:tcW w:w="674" w:type="dxa"/>
            <w:shd w:val="clear" w:color="auto" w:fill="auto"/>
            <w:vAlign w:val="bottom"/>
          </w:tcPr>
          <w:p w14:paraId="02085D79" w14:textId="77777777" w:rsidR="000D0EBC"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${DAYS</w:t>
            </w:r>
            <w:r>
              <w:t>}</w:t>
            </w:r>
            <w:r w:rsidR="005656BE">
              <w:t xml:space="preserve"> дней,  ${DAYS</w:t>
            </w:r>
            <w:r>
              <w:t>_1}</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252079" w:rsidRDefault="007A364F">
            <w:pPr>
              <w:snapToGrid w:val="0"/>
              <w:rPr>
                <w:lang w:val="en-US"/>
              </w:rPr>
            </w:pPr>
            <w:r>
              <w:rPr>
                <w:color w:val="FF0066"/>
              </w:rPr>
              <w:t>${</w:t>
            </w:r>
            <w:r w:rsidR="002C40B5">
              <w:rPr>
                <w:color w:val="FF0066"/>
              </w:rPr>
              <w:t>NUM</w:t>
            </w:r>
            <w:r>
              <w:rPr>
                <w:color w:val="FF0066"/>
              </w:rPr>
              <w:t>}</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Default="007A364F" w:rsidP="00F748F8">
            <w:r>
              <w:rPr>
                <w:color w:val="FF0066"/>
              </w:rPr>
              <w:t>${</w:t>
            </w:r>
            <w:r w:rsidR="002C40B5">
              <w:rPr>
                <w:color w:val="FF0066"/>
              </w:rPr>
              <w:t>PASS</w:t>
            </w:r>
            <w:r>
              <w:rPr>
                <w:color w:val="FF0066"/>
              </w:rPr>
              <w:t>}</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Default="00F427D2" w:rsidP="00F427D2">
            <w:r>
              <w:rPr>
                <w:color w:val="FF0066"/>
              </w:rPr>
              <w:t>${CLASS}</w:t>
            </w:r>
            <w:r w:rsidR="002C40B5">
              <w:rPr>
                <w:color w:val="FF0066"/>
              </w:rPr>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BC668E" w:rsidRDefault="00353E16">
            <w:pPr>
              <w:rPr>
                <w:color w:val="FF0000"/>
              </w:rPr>
            </w:pPr>
            <w:r w:rsidRPr="00BC668E">
              <w:rPr>
                <w:color w:val="FF0000"/>
              </w:rPr>
              <w:t>${DECK}</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Default="007A364F" w:rsidP="00353E16">
            <w:r>
              <w:rPr>
                <w:color w:val="FF0066"/>
              </w:rPr>
              <w:t>${SUM}</w:t>
            </w:r>
            <w:r w:rsidR="002C40B5">
              <w:rPr>
                <w:color w:val="FF0066"/>
              </w:rPr>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Default="005C74C7" w:rsidP="00F427D2">
            <w:r>
              <w:t xml:space="preserve">Итого: </w:t>
            </w:r>
            <w:r w:rsidR="00F427D2">
              <w:rPr>
                <w:color w:val="FF0066"/>
              </w:rPr>
              <w:t>${SUM_ALL}</w:t>
            </w:r>
          </w:p>
        </w:tc>
        <w:tc>
          <w:tcPr>
            <w:tcW w:w="7872" w:type="dxa"/>
            <w:gridSpan w:val="15"/>
            <w:shd w:val="clear" w:color="auto" w:fill="auto"/>
            <w:vAlign w:val="bottom"/>
          </w:tcPr>
          <w:p w14:paraId="4B074F13" w14:textId="77777777" w:rsidR="000D0EBC" w:rsidRDefault="005C74C7">
            <w:r>
              <w:t xml:space="preserve"> </w:t>
            </w:r>
            <w:r>
              <w:rPr>
                <w:lang w:val="en-US"/>
              </w:rPr>
              <w:t xml:space="preserve">RUB, </w:t>
            </w:r>
            <w:r>
              <w:t xml:space="preserve">в т.ч. НДС (без НДС) 0-00 </w:t>
            </w:r>
            <w:r>
              <w:rPr>
                <w:lang w:val="en-US"/>
              </w:rPr>
              <w:t xml:space="preserve">RUB </w:t>
            </w:r>
            <w:r>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Pr>
                <w:color w:val="FF0066"/>
              </w:rPr>
              <w:t>${SUM_ALL}</w:t>
            </w:r>
            <w:r w:rsidR="00F427D2">
              <w:rPr>
                <w:rFonts w:ascii="Times" w:hAnsi="Times"/>
              </w:rPr>
              <w:t xml:space="preserve"> </w:t>
            </w:r>
            <w:r w:rsidR="00F427D2">
              <w:rPr>
                <w:color w:val="FF0066"/>
              </w:rPr>
              <w:t>${SUM_ALL_PROPIS}</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356729">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6</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356729">
                            <w:rPr>
                              <w:rStyle w:val="a6"/>
                              <w:noProof/>
                            </w:rPr>
                            <w:t>9</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9</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7A364F"/>
    <w:rsid w:val="008865CE"/>
    <w:rsid w:val="00A01330"/>
    <w:rsid w:val="00BC668E"/>
    <w:rsid w:val="00C27D69"/>
    <w:rsid w:val="00C4123A"/>
    <w:rsid w:val="00C877F0"/>
    <w:rsid w:val="00CF5BD4"/>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7210</Words>
  <Characters>41102</Characters>
  <Application>Microsoft Macintosh Word</Application>
  <DocSecurity>0</DocSecurity>
  <Lines>342</Lines>
  <Paragraphs>96</Paragraphs>
  <ScaleCrop>false</ScaleCrop>
  <Company>1</Company>
  <LinksUpToDate>false</LinksUpToDate>
  <CharactersWithSpaces>48216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28</cp:revision>
  <cp:lastPrinted>2016-04-11T07:43:00Z</cp:lastPrinted>
  <dcterms:created xsi:type="dcterms:W3CDTF">2016-04-20T08:51:00Z</dcterms:created>
  <dcterms:modified xsi:type="dcterms:W3CDTF">2016-04-25T10:26:00Z</dcterms:modified>
</cp:coreProperties>
</file>